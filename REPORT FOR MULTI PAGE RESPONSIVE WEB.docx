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DCC6" w14:textId="77777777" w:rsidR="00EC4F4D" w:rsidRDefault="00EC4F4D" w:rsidP="00EC4F4D">
      <w:pPr>
        <w:rPr>
          <w:sz w:val="44"/>
          <w:szCs w:val="44"/>
        </w:rPr>
      </w:pPr>
      <w:r w:rsidRPr="00EC4F4D">
        <w:rPr>
          <w:sz w:val="44"/>
          <w:szCs w:val="44"/>
        </w:rPr>
        <w:t>REPORT FOR MULTI PAGE RESPONSIVE WEB-SITE</w:t>
      </w:r>
    </w:p>
    <w:p w14:paraId="060F8721" w14:textId="3F5AE54C" w:rsidR="00EC4F4D" w:rsidRPr="00E1492E" w:rsidRDefault="00014215" w:rsidP="00EC4F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501337" w:rsidRPr="00E1492E">
        <w:rPr>
          <w:rFonts w:asciiTheme="majorHAnsi" w:hAnsiTheme="majorHAnsi" w:cstheme="majorHAnsi"/>
          <w:sz w:val="20"/>
          <w:szCs w:val="20"/>
        </w:rPr>
        <w:t xml:space="preserve">PERSENTED BY-Mukul </w:t>
      </w:r>
      <w:proofErr w:type="spellStart"/>
      <w:r w:rsidR="00501337" w:rsidRPr="00E1492E">
        <w:rPr>
          <w:rFonts w:asciiTheme="majorHAnsi" w:hAnsiTheme="majorHAnsi" w:cstheme="majorHAnsi"/>
          <w:sz w:val="20"/>
          <w:szCs w:val="20"/>
        </w:rPr>
        <w:t>sureshKumar</w:t>
      </w:r>
      <w:proofErr w:type="spellEnd"/>
    </w:p>
    <w:p w14:paraId="1CBF9F62" w14:textId="35A12873" w:rsidR="00EC4F4D" w:rsidRPr="00E1492E" w:rsidRDefault="00014215" w:rsidP="00EC4F4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8C64F4" w:rsidRPr="00E1492E">
        <w:rPr>
          <w:rFonts w:asciiTheme="majorHAnsi" w:hAnsiTheme="majorHAnsi" w:cstheme="majorHAnsi"/>
          <w:sz w:val="20"/>
          <w:szCs w:val="20"/>
        </w:rPr>
        <w:t>Email-mukulpateldiu@gmail.com</w:t>
      </w:r>
    </w:p>
    <w:p w14:paraId="7E523463" w14:textId="77777777" w:rsidR="00EC4F4D" w:rsidRDefault="00EC4F4D" w:rsidP="00EC4F4D">
      <w:pPr>
        <w:pStyle w:val="Heading1"/>
      </w:pPr>
      <w:r>
        <w:t>INTRO</w:t>
      </w:r>
    </w:p>
    <w:p w14:paraId="32B0A63D" w14:textId="77777777" w:rsidR="00EC4F4D" w:rsidRPr="00EC4F4D" w:rsidRDefault="00EC4F4D" w:rsidP="00EC4F4D">
      <w:pPr>
        <w:rPr>
          <w:lang w:val="en-IN"/>
        </w:rPr>
      </w:pPr>
      <w:proofErr w:type="gramStart"/>
      <w:r w:rsidRPr="00EC4F4D">
        <w:t>1).Abstract</w:t>
      </w:r>
      <w:proofErr w:type="gramEnd"/>
    </w:p>
    <w:p w14:paraId="3DE637C5" w14:textId="77777777" w:rsidR="00EC4F4D" w:rsidRPr="00EC4F4D" w:rsidRDefault="00EC4F4D" w:rsidP="00EC4F4D">
      <w:pPr>
        <w:rPr>
          <w:lang w:val="en-IN"/>
        </w:rPr>
      </w:pPr>
      <w:r w:rsidRPr="00EC4F4D">
        <w:t>2). Table of Contents</w:t>
      </w:r>
    </w:p>
    <w:p w14:paraId="43F65097" w14:textId="77777777" w:rsidR="00EC4F4D" w:rsidRPr="00EC4F4D" w:rsidRDefault="00EC4F4D" w:rsidP="00EC4F4D">
      <w:pPr>
        <w:rPr>
          <w:lang w:val="en-IN"/>
        </w:rPr>
      </w:pPr>
      <w:r w:rsidRPr="00EC4F4D">
        <w:t>3). Introduction</w:t>
      </w:r>
    </w:p>
    <w:p w14:paraId="5B7E8A65" w14:textId="77777777" w:rsidR="00EC4F4D" w:rsidRPr="00EC4F4D" w:rsidRDefault="00EC4F4D" w:rsidP="00EC4F4D">
      <w:pPr>
        <w:rPr>
          <w:lang w:val="en-IN"/>
        </w:rPr>
      </w:pPr>
      <w:r w:rsidRPr="00EC4F4D">
        <w:t>4). Existing Method</w:t>
      </w:r>
    </w:p>
    <w:p w14:paraId="209020DB" w14:textId="77777777" w:rsidR="00EC4F4D" w:rsidRPr="00EC4F4D" w:rsidRDefault="00EC4F4D" w:rsidP="00EC4F4D">
      <w:pPr>
        <w:rPr>
          <w:lang w:val="en-IN"/>
        </w:rPr>
      </w:pPr>
      <w:r w:rsidRPr="00EC4F4D">
        <w:t xml:space="preserve">5). Proposed method </w:t>
      </w:r>
      <w:proofErr w:type="gramStart"/>
      <w:r w:rsidRPr="00EC4F4D">
        <w:t>with  Architecture</w:t>
      </w:r>
      <w:proofErr w:type="gramEnd"/>
    </w:p>
    <w:p w14:paraId="54493511" w14:textId="77777777" w:rsidR="00EC4F4D" w:rsidRPr="00EC4F4D" w:rsidRDefault="00EC4F4D" w:rsidP="00EC4F4D">
      <w:pPr>
        <w:rPr>
          <w:lang w:val="en-IN"/>
        </w:rPr>
      </w:pPr>
      <w:r w:rsidRPr="00EC4F4D">
        <w:t>6). Methodology</w:t>
      </w:r>
    </w:p>
    <w:p w14:paraId="1785C045" w14:textId="77777777" w:rsidR="00EC4F4D" w:rsidRPr="00EC4F4D" w:rsidRDefault="00EC4F4D" w:rsidP="00EC4F4D">
      <w:pPr>
        <w:rPr>
          <w:lang w:val="en-IN"/>
        </w:rPr>
      </w:pPr>
      <w:r w:rsidRPr="00EC4F4D">
        <w:t>7). Implementation</w:t>
      </w:r>
    </w:p>
    <w:p w14:paraId="012DCA8C" w14:textId="77777777" w:rsidR="00EC4F4D" w:rsidRPr="00EC4F4D" w:rsidRDefault="00EC4F4D" w:rsidP="00EC4F4D">
      <w:pPr>
        <w:rPr>
          <w:lang w:val="en-IN"/>
        </w:rPr>
      </w:pPr>
      <w:r w:rsidRPr="00EC4F4D">
        <w:t>8). Conclusion</w:t>
      </w:r>
    </w:p>
    <w:p w14:paraId="54C0082B" w14:textId="77777777" w:rsidR="00EC4F4D" w:rsidRDefault="00EC4F4D" w:rsidP="00EC4F4D"/>
    <w:p w14:paraId="66063302" w14:textId="77777777" w:rsidR="00EC4F4D" w:rsidRDefault="00EC4F4D" w:rsidP="00EC4F4D">
      <w:pPr>
        <w:pStyle w:val="Heading2"/>
      </w:pPr>
      <w:r>
        <w:t>ABSTRACTION</w:t>
      </w:r>
    </w:p>
    <w:p w14:paraId="16DFD3C8" w14:textId="77777777" w:rsidR="00EC4F4D" w:rsidRDefault="00EC4F4D" w:rsidP="00EC4F4D"/>
    <w:p w14:paraId="23CC6365" w14:textId="77777777" w:rsidR="00EC4F4D" w:rsidRDefault="00EC4F4D" w:rsidP="00EC4F4D">
      <w:r w:rsidRPr="00EC4F4D">
        <w:t>This project involves the development of a multi-page responsive website aimed at providing a seamless user experience across various devices, including desktops, tablets, and smartphones. The website is designed with a focus on modern web standards, incorporating HTML5, CSS3, and JavaScript, along with responsive frameworks like Bootstrap or Tailwind CSS to ensure compatibility and responsiveness.</w:t>
      </w:r>
    </w:p>
    <w:p w14:paraId="730DD4F5" w14:textId="77777777" w:rsidR="00EC4F4D" w:rsidRPr="00EC4F4D" w:rsidRDefault="00EC4F4D" w:rsidP="00EC4F4D">
      <w:pPr>
        <w:rPr>
          <w:lang w:val="en-IN"/>
        </w:rPr>
      </w:pPr>
    </w:p>
    <w:p w14:paraId="74AFAED7" w14:textId="77777777" w:rsidR="00EC4F4D" w:rsidRPr="00EC4F4D" w:rsidRDefault="00EC4F4D" w:rsidP="00EC4F4D">
      <w:pPr>
        <w:rPr>
          <w:lang w:val="en-IN"/>
        </w:rPr>
      </w:pPr>
      <w:r w:rsidRPr="00EC4F4D">
        <w:t>The website features a user-friendly interface, intuitive navigation, and dynamic content that adjusts fluidly to different screen sizes. It also includes optimized performance for faster load times, accessibility features for enhanced usability, and a content management system (CMS) for easy updates. This project demonstrates the integration of best practices in web design and development, focusing on delivering a high-quality, accessible, and scalable web solution.</w:t>
      </w:r>
    </w:p>
    <w:p w14:paraId="12D3676B" w14:textId="77777777" w:rsidR="00EC4F4D" w:rsidRDefault="00EC4F4D" w:rsidP="00EC4F4D"/>
    <w:p w14:paraId="53332A58" w14:textId="77777777" w:rsidR="00EC4F4D" w:rsidRDefault="00EC4F4D" w:rsidP="00EC4F4D">
      <w:pPr>
        <w:pStyle w:val="Heading2"/>
      </w:pPr>
      <w:r>
        <w:t>TABLE OF CONTENT</w:t>
      </w:r>
    </w:p>
    <w:p w14:paraId="6CEC4DD4" w14:textId="77777777" w:rsidR="00EC4F4D" w:rsidRDefault="00EC4F4D" w:rsidP="00EC4F4D"/>
    <w:p w14:paraId="4072B261" w14:textId="77777777" w:rsidR="00EC4F4D" w:rsidRPr="00EC4F4D" w:rsidRDefault="00EC4F4D" w:rsidP="00EC4F4D">
      <w:pPr>
        <w:rPr>
          <w:lang w:val="en-IN"/>
        </w:rPr>
      </w:pPr>
      <w:r w:rsidRPr="00EC4F4D">
        <w:t>1).</w:t>
      </w:r>
      <w:r w:rsidRPr="00EC4F4D">
        <w:rPr>
          <w:lang w:val="en-IN"/>
        </w:rPr>
        <w:t xml:space="preserve"> Home                             </w:t>
      </w:r>
    </w:p>
    <w:p w14:paraId="0B321087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 Introduction</w:t>
      </w:r>
    </w:p>
    <w:p w14:paraId="1AB0C3FE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 Featured Content</w:t>
      </w:r>
    </w:p>
    <w:p w14:paraId="0A5B9C8D" w14:textId="77777777" w:rsidR="00EC4F4D" w:rsidRDefault="00EC4F4D" w:rsidP="00EC4F4D">
      <w:pPr>
        <w:rPr>
          <w:lang w:val="en-IN"/>
        </w:rPr>
      </w:pPr>
      <w:r w:rsidRPr="00EC4F4D">
        <w:rPr>
          <w:lang w:val="en-IN"/>
        </w:rPr>
        <w:t>#) Latest Updates</w:t>
      </w:r>
    </w:p>
    <w:p w14:paraId="77918651" w14:textId="77777777" w:rsidR="00EC4F4D" w:rsidRPr="00EC4F4D" w:rsidRDefault="00EC4F4D" w:rsidP="00EC4F4D">
      <w:pPr>
        <w:rPr>
          <w:lang w:val="en-IN"/>
        </w:rPr>
      </w:pPr>
    </w:p>
    <w:p w14:paraId="24DABB00" w14:textId="77777777" w:rsidR="00EC4F4D" w:rsidRPr="00EC4F4D" w:rsidRDefault="00EC4F4D" w:rsidP="00EC4F4D">
      <w:pPr>
        <w:rPr>
          <w:lang w:val="en-IN"/>
        </w:rPr>
      </w:pPr>
      <w:proofErr w:type="gramStart"/>
      <w:r w:rsidRPr="00EC4F4D">
        <w:t>2).About</w:t>
      </w:r>
      <w:proofErr w:type="gramEnd"/>
      <w:r w:rsidRPr="00EC4F4D">
        <w:t xml:space="preserve"> Us</w:t>
      </w:r>
    </w:p>
    <w:p w14:paraId="7644C64A" w14:textId="77777777" w:rsidR="00EC4F4D" w:rsidRPr="00EC4F4D" w:rsidRDefault="00EC4F4D" w:rsidP="00EC4F4D">
      <w:pPr>
        <w:rPr>
          <w:lang w:val="en-IN"/>
        </w:rPr>
      </w:pPr>
      <w:r w:rsidRPr="00EC4F4D">
        <w:t>#).</w:t>
      </w:r>
      <w:r w:rsidRPr="00EC4F4D">
        <w:rPr>
          <w:lang w:val="en-IN"/>
        </w:rPr>
        <w:t xml:space="preserve"> Company History</w:t>
      </w:r>
    </w:p>
    <w:p w14:paraId="4777F62D" w14:textId="77777777" w:rsidR="00EC4F4D" w:rsidRPr="00EC4F4D" w:rsidRDefault="00EC4F4D" w:rsidP="00EC4F4D">
      <w:pPr>
        <w:rPr>
          <w:lang w:val="en-IN"/>
        </w:rPr>
      </w:pPr>
      <w:r w:rsidRPr="00EC4F4D">
        <w:t>#).</w:t>
      </w:r>
      <w:r w:rsidRPr="00EC4F4D">
        <w:rPr>
          <w:lang w:val="en-IN"/>
        </w:rPr>
        <w:t xml:space="preserve"> Mission &amp; Values</w:t>
      </w:r>
    </w:p>
    <w:p w14:paraId="602BE866" w14:textId="77777777" w:rsidR="00EC4F4D" w:rsidRDefault="00EC4F4D" w:rsidP="00EC4F4D">
      <w:pPr>
        <w:rPr>
          <w:lang w:val="en-IN"/>
        </w:rPr>
      </w:pPr>
      <w:r w:rsidRPr="00EC4F4D">
        <w:t>#).</w:t>
      </w:r>
      <w:r w:rsidRPr="00EC4F4D">
        <w:rPr>
          <w:lang w:val="en-IN"/>
        </w:rPr>
        <w:t xml:space="preserve"> Careers</w:t>
      </w:r>
    </w:p>
    <w:p w14:paraId="0F7F78E9" w14:textId="77777777" w:rsidR="00EC4F4D" w:rsidRPr="00EC4F4D" w:rsidRDefault="00EC4F4D" w:rsidP="00EC4F4D">
      <w:pPr>
        <w:rPr>
          <w:lang w:val="en-IN"/>
        </w:rPr>
      </w:pPr>
    </w:p>
    <w:p w14:paraId="284E2CAE" w14:textId="77777777" w:rsidR="00EC4F4D" w:rsidRPr="00EC4F4D" w:rsidRDefault="00EC4F4D" w:rsidP="00EC4F4D">
      <w:pPr>
        <w:rPr>
          <w:lang w:val="en-IN"/>
        </w:rPr>
      </w:pPr>
      <w:r w:rsidRPr="00EC4F4D">
        <w:t>3).</w:t>
      </w:r>
      <w:r w:rsidRPr="00EC4F4D">
        <w:rPr>
          <w:lang w:val="en-IN"/>
        </w:rPr>
        <w:t xml:space="preserve"> Services</w:t>
      </w:r>
    </w:p>
    <w:p w14:paraId="5A14E53A" w14:textId="77777777" w:rsidR="00EC4F4D" w:rsidRPr="00EC4F4D" w:rsidRDefault="00EC4F4D" w:rsidP="00EC4F4D">
      <w:pPr>
        <w:rPr>
          <w:lang w:val="en-IN"/>
        </w:rPr>
      </w:pPr>
      <w:r w:rsidRPr="00EC4F4D">
        <w:t>#).</w:t>
      </w:r>
      <w:r w:rsidRPr="00EC4F4D">
        <w:rPr>
          <w:lang w:val="en-IN"/>
        </w:rPr>
        <w:t xml:space="preserve"> Overview</w:t>
      </w:r>
    </w:p>
    <w:p w14:paraId="6EAACFFD" w14:textId="77777777" w:rsidR="00EC4F4D" w:rsidRPr="00EC4F4D" w:rsidRDefault="00EC4F4D" w:rsidP="00EC4F4D">
      <w:pPr>
        <w:rPr>
          <w:lang w:val="en-IN"/>
        </w:rPr>
      </w:pPr>
      <w:r w:rsidRPr="00EC4F4D">
        <w:t>#).</w:t>
      </w:r>
      <w:r w:rsidRPr="00EC4F4D">
        <w:rPr>
          <w:lang w:val="en-IN"/>
        </w:rPr>
        <w:t xml:space="preserve"> Service 1 (e.g., Consulting)</w:t>
      </w:r>
    </w:p>
    <w:p w14:paraId="29FA08A9" w14:textId="77777777" w:rsidR="00EC4F4D" w:rsidRPr="00EC4F4D" w:rsidRDefault="00EC4F4D" w:rsidP="00EC4F4D">
      <w:pPr>
        <w:rPr>
          <w:lang w:val="en-IN"/>
        </w:rPr>
      </w:pPr>
      <w:r w:rsidRPr="00EC4F4D">
        <w:t>#). Service 2 (e.g., Design)</w:t>
      </w:r>
    </w:p>
    <w:p w14:paraId="782AF6A9" w14:textId="77777777" w:rsidR="00EC4F4D" w:rsidRPr="00EC4F4D" w:rsidRDefault="00EC4F4D" w:rsidP="00EC4F4D">
      <w:pPr>
        <w:rPr>
          <w:lang w:val="en-IN"/>
        </w:rPr>
      </w:pPr>
      <w:r w:rsidRPr="00EC4F4D">
        <w:t>#). Service 3 (e.g., Development)</w:t>
      </w:r>
    </w:p>
    <w:p w14:paraId="2345A53C" w14:textId="77777777" w:rsidR="00EC4F4D" w:rsidRDefault="00EC4F4D" w:rsidP="00EC4F4D"/>
    <w:p w14:paraId="41E0C1BE" w14:textId="77777777" w:rsidR="00EC4F4D" w:rsidRPr="00EC4F4D" w:rsidRDefault="00EC4F4D" w:rsidP="00EC4F4D">
      <w:pPr>
        <w:rPr>
          <w:lang w:val="en-IN"/>
        </w:rPr>
      </w:pPr>
      <w:r w:rsidRPr="00EC4F4D">
        <w:t>4).</w:t>
      </w:r>
      <w:r w:rsidRPr="00EC4F4D">
        <w:rPr>
          <w:lang w:val="en-IN"/>
        </w:rPr>
        <w:t xml:space="preserve"> Shop</w:t>
      </w:r>
    </w:p>
    <w:p w14:paraId="667572C8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lastRenderedPageBreak/>
        <w:t>#). Products or Service</w:t>
      </w:r>
    </w:p>
    <w:p w14:paraId="42C15DEA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Pricing Plans</w:t>
      </w:r>
    </w:p>
    <w:p w14:paraId="0F3CAC22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Special Offers</w:t>
      </w:r>
    </w:p>
    <w:p w14:paraId="25A44AD4" w14:textId="77777777" w:rsidR="00EC4F4D" w:rsidRDefault="00EC4F4D" w:rsidP="00EC4F4D">
      <w:pPr>
        <w:rPr>
          <w:lang w:val="en-IN"/>
        </w:rPr>
      </w:pPr>
      <w:r w:rsidRPr="00EC4F4D">
        <w:rPr>
          <w:lang w:val="en-IN"/>
        </w:rPr>
        <w:t>#). Shopping Cart</w:t>
      </w:r>
    </w:p>
    <w:p w14:paraId="2AD75C84" w14:textId="77777777" w:rsidR="00EC4F4D" w:rsidRPr="00EC4F4D" w:rsidRDefault="00EC4F4D" w:rsidP="00EC4F4D">
      <w:pPr>
        <w:rPr>
          <w:lang w:val="en-IN"/>
        </w:rPr>
      </w:pPr>
    </w:p>
    <w:p w14:paraId="230501F5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5). Contact Us</w:t>
      </w:r>
    </w:p>
    <w:p w14:paraId="1228CADB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Contact Form</w:t>
      </w:r>
    </w:p>
    <w:p w14:paraId="41FAE589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Office Locations</w:t>
      </w:r>
    </w:p>
    <w:p w14:paraId="51449887" w14:textId="77777777" w:rsidR="00EC4F4D" w:rsidRDefault="00EC4F4D" w:rsidP="00EC4F4D">
      <w:pPr>
        <w:rPr>
          <w:lang w:val="en-IN"/>
        </w:rPr>
      </w:pPr>
      <w:r w:rsidRPr="00EC4F4D">
        <w:rPr>
          <w:lang w:val="en-IN"/>
        </w:rPr>
        <w:t>#). Social Media Links</w:t>
      </w:r>
    </w:p>
    <w:p w14:paraId="4F9C5220" w14:textId="77777777" w:rsidR="00EC4F4D" w:rsidRPr="00EC4F4D" w:rsidRDefault="00EC4F4D" w:rsidP="00EC4F4D">
      <w:pPr>
        <w:rPr>
          <w:lang w:val="en-IN"/>
        </w:rPr>
      </w:pPr>
    </w:p>
    <w:p w14:paraId="3B0782B9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6). Support</w:t>
      </w:r>
    </w:p>
    <w:p w14:paraId="2A2EB8AB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#). Help </w:t>
      </w:r>
      <w:proofErr w:type="spellStart"/>
      <w:r w:rsidRPr="00EC4F4D">
        <w:rPr>
          <w:lang w:val="en-IN"/>
        </w:rPr>
        <w:t>Center</w:t>
      </w:r>
      <w:proofErr w:type="spellEnd"/>
    </w:p>
    <w:p w14:paraId="5D6F3A35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Documentation</w:t>
      </w:r>
    </w:p>
    <w:p w14:paraId="0F18E50A" w14:textId="77777777" w:rsidR="00EC4F4D" w:rsidRDefault="00EC4F4D" w:rsidP="00EC4F4D">
      <w:pPr>
        <w:rPr>
          <w:lang w:val="en-IN"/>
        </w:rPr>
      </w:pPr>
      <w:r w:rsidRPr="00EC4F4D">
        <w:rPr>
          <w:lang w:val="en-IN"/>
        </w:rPr>
        <w:t>#). Submit a Ticket</w:t>
      </w:r>
    </w:p>
    <w:p w14:paraId="491765AF" w14:textId="77777777" w:rsidR="00EC4F4D" w:rsidRPr="00EC4F4D" w:rsidRDefault="00EC4F4D" w:rsidP="00EC4F4D">
      <w:pPr>
        <w:rPr>
          <w:lang w:val="en-IN"/>
        </w:rPr>
      </w:pPr>
    </w:p>
    <w:p w14:paraId="21A4B521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7). Legal</w:t>
      </w:r>
    </w:p>
    <w:p w14:paraId="46C58290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Privacy Policy</w:t>
      </w:r>
    </w:p>
    <w:p w14:paraId="222EA468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Terms of Service</w:t>
      </w:r>
    </w:p>
    <w:p w14:paraId="7265F84E" w14:textId="77777777" w:rsidR="00EC4F4D" w:rsidRDefault="00EC4F4D" w:rsidP="00EC4F4D">
      <w:pPr>
        <w:rPr>
          <w:lang w:val="en-IN"/>
        </w:rPr>
      </w:pPr>
      <w:r w:rsidRPr="00EC4F4D">
        <w:rPr>
          <w:lang w:val="en-IN"/>
        </w:rPr>
        <w:t>#). Disclaimer</w:t>
      </w:r>
    </w:p>
    <w:p w14:paraId="4CF3AFF6" w14:textId="77777777" w:rsidR="00EC4F4D" w:rsidRDefault="00EC4F4D" w:rsidP="00EC4F4D">
      <w:pPr>
        <w:rPr>
          <w:lang w:val="en-IN"/>
        </w:rPr>
      </w:pPr>
    </w:p>
    <w:p w14:paraId="3BB2524D" w14:textId="77777777" w:rsidR="00EC4F4D" w:rsidRDefault="00EC4F4D" w:rsidP="00EC4F4D">
      <w:pPr>
        <w:pStyle w:val="Heading2"/>
      </w:pPr>
      <w:r>
        <w:t>INTRODUCTION</w:t>
      </w:r>
    </w:p>
    <w:p w14:paraId="430C16F5" w14:textId="77777777" w:rsidR="00EC4F4D" w:rsidRDefault="00EC4F4D" w:rsidP="00EC4F4D"/>
    <w:p w14:paraId="41D99DAE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Welcome to Multi </w:t>
      </w:r>
      <w:proofErr w:type="gramStart"/>
      <w:r w:rsidRPr="00EC4F4D">
        <w:rPr>
          <w:lang w:val="en-IN"/>
        </w:rPr>
        <w:t>Page  Responsive</w:t>
      </w:r>
      <w:proofErr w:type="gramEnd"/>
      <w:r w:rsidRPr="00EC4F4D">
        <w:rPr>
          <w:lang w:val="en-IN"/>
        </w:rPr>
        <w:t xml:space="preserve"> Web-site!</w:t>
      </w:r>
    </w:p>
    <w:p w14:paraId="5482EC88" w14:textId="77777777" w:rsidR="00EC4F4D" w:rsidRDefault="00EC4F4D" w:rsidP="00EC4F4D"/>
    <w:p w14:paraId="3DB912D2" w14:textId="77777777" w:rsidR="00EC4F4D" w:rsidRDefault="00EC4F4D" w:rsidP="00EC4F4D">
      <w:r w:rsidRPr="00EC4F4D">
        <w:t xml:space="preserve">At Multi </w:t>
      </w:r>
      <w:proofErr w:type="gramStart"/>
      <w:r w:rsidRPr="00EC4F4D">
        <w:t>Page  Responsive</w:t>
      </w:r>
      <w:proofErr w:type="gramEnd"/>
      <w:r w:rsidRPr="00EC4F4D">
        <w:t xml:space="preserve"> Web-site, we are dedicated to show how much interesting web-site I have designed. Our goal is to provide all the mention </w:t>
      </w:r>
      <w:proofErr w:type="gramStart"/>
      <w:r w:rsidRPr="00EC4F4D">
        <w:t>appliances  that</w:t>
      </w:r>
      <w:proofErr w:type="gramEnd"/>
      <w:r w:rsidRPr="00EC4F4D">
        <w:t xml:space="preserve"> help you get by click. Whether you're here to explore services, learn more, shop products, etc. we're committed to delivering an exceptional experience across all devices</w:t>
      </w:r>
      <w:r>
        <w:t>.</w:t>
      </w:r>
    </w:p>
    <w:p w14:paraId="0013CDF9" w14:textId="77777777" w:rsidR="00EC4F4D" w:rsidRDefault="00EC4F4D" w:rsidP="00EC4F4D"/>
    <w:p w14:paraId="12D1681B" w14:textId="77777777" w:rsidR="00EC4F4D" w:rsidRPr="00EC4F4D" w:rsidRDefault="00EC4F4D" w:rsidP="00EC4F4D">
      <w:pPr>
        <w:rPr>
          <w:lang w:val="en-IN"/>
        </w:rPr>
      </w:pPr>
      <w:r w:rsidRPr="00EC4F4D">
        <w:rPr>
          <w:rFonts w:eastAsiaTheme="minorEastAsia" w:hAnsi="Goudy Old Style"/>
          <w:color w:val="000000" w:themeColor="text1"/>
          <w:kern w:val="24"/>
          <w:sz w:val="36"/>
          <w:szCs w:val="36"/>
          <w:lang w:val="en-IN" w:eastAsia="en-IN"/>
        </w:rPr>
        <w:t xml:space="preserve"> </w:t>
      </w:r>
      <w:r w:rsidRPr="00EC4F4D">
        <w:rPr>
          <w:lang w:val="en-IN"/>
        </w:rPr>
        <w:t>#). Why Choose Us?</w:t>
      </w:r>
    </w:p>
    <w:p w14:paraId="06939274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. </w:t>
      </w:r>
      <w:r w:rsidRPr="00EC4F4D">
        <w:rPr>
          <w:b/>
          <w:bCs/>
        </w:rPr>
        <w:t>Responsive Design:</w:t>
      </w:r>
      <w:r w:rsidRPr="00EC4F4D">
        <w:t xml:space="preserve"> Our website is fully responsive, meaning you can access it on any device—be it a desktop, tablet, or smartphone—without compromising on user experience.</w:t>
      </w:r>
    </w:p>
    <w:p w14:paraId="66662793" w14:textId="77777777" w:rsidR="00EC4F4D" w:rsidRDefault="00EC4F4D" w:rsidP="00EC4F4D">
      <w:r w:rsidRPr="00EC4F4D">
        <w:t xml:space="preserve">. </w:t>
      </w:r>
      <w:r w:rsidRPr="00EC4F4D">
        <w:rPr>
          <w:b/>
          <w:bCs/>
        </w:rPr>
        <w:t>Commitment to Excellence:</w:t>
      </w:r>
      <w:r w:rsidRPr="00EC4F4D">
        <w:t xml:space="preserve"> We strive for excellence in all aspects of our work, from the services we provide to the customer support we offer.</w:t>
      </w:r>
    </w:p>
    <w:p w14:paraId="78092C54" w14:textId="77777777" w:rsidR="00EC4F4D" w:rsidRDefault="00EC4F4D" w:rsidP="00EC4F4D"/>
    <w:p w14:paraId="12F678CC" w14:textId="77777777" w:rsidR="00EC4F4D" w:rsidRPr="00EC4F4D" w:rsidRDefault="00EC4F4D" w:rsidP="00EC4F4D">
      <w:pPr>
        <w:numPr>
          <w:ilvl w:val="0"/>
          <w:numId w:val="25"/>
        </w:numPr>
        <w:rPr>
          <w:lang w:val="en-IN"/>
        </w:rPr>
      </w:pPr>
      <w:r w:rsidRPr="00EC4F4D">
        <w:rPr>
          <w:b/>
          <w:bCs/>
          <w:lang w:val="en-IN"/>
        </w:rPr>
        <w:t>What We Offer:</w:t>
      </w:r>
    </w:p>
    <w:p w14:paraId="1484DB57" w14:textId="77777777" w:rsidR="00EC4F4D" w:rsidRPr="00EC4F4D" w:rsidRDefault="00EC4F4D" w:rsidP="00EC4F4D">
      <w:pPr>
        <w:numPr>
          <w:ilvl w:val="0"/>
          <w:numId w:val="25"/>
        </w:numPr>
        <w:rPr>
          <w:lang w:val="en-IN"/>
        </w:rPr>
      </w:pPr>
      <w:r w:rsidRPr="00EC4F4D">
        <w:rPr>
          <w:b/>
          <w:bCs/>
        </w:rPr>
        <w:t>Expertise:</w:t>
      </w:r>
      <w:r w:rsidRPr="00EC4F4D">
        <w:t xml:space="preserve"> With years of experience in [industry or field], we bring you top-notch services and products.</w:t>
      </w:r>
    </w:p>
    <w:p w14:paraId="47DF590B" w14:textId="77777777" w:rsidR="00EC4F4D" w:rsidRPr="00EC4F4D" w:rsidRDefault="00EC4F4D" w:rsidP="00EC4F4D">
      <w:pPr>
        <w:numPr>
          <w:ilvl w:val="0"/>
          <w:numId w:val="25"/>
        </w:numPr>
        <w:rPr>
          <w:lang w:val="en-IN"/>
        </w:rPr>
      </w:pPr>
      <w:r w:rsidRPr="00EC4F4D">
        <w:rPr>
          <w:b/>
          <w:bCs/>
        </w:rPr>
        <w:t>Quality:</w:t>
      </w:r>
      <w:r w:rsidRPr="00EC4F4D">
        <w:t xml:space="preserve"> We prioritize quality in everything we do, ensuring that you get the best.</w:t>
      </w:r>
    </w:p>
    <w:p w14:paraId="5E67DCED" w14:textId="77777777" w:rsidR="00EC4F4D" w:rsidRPr="00EC4F4D" w:rsidRDefault="00EC4F4D" w:rsidP="00EC4F4D">
      <w:pPr>
        <w:numPr>
          <w:ilvl w:val="0"/>
          <w:numId w:val="25"/>
        </w:numPr>
        <w:rPr>
          <w:lang w:val="en-IN"/>
        </w:rPr>
      </w:pPr>
      <w:r w:rsidRPr="00EC4F4D">
        <w:rPr>
          <w:b/>
          <w:bCs/>
        </w:rPr>
        <w:t>Innovation:</w:t>
      </w:r>
      <w:r w:rsidRPr="00EC4F4D">
        <w:t xml:space="preserve"> I always use to lookout for new ways to improve and innovate the problem and products.</w:t>
      </w:r>
    </w:p>
    <w:p w14:paraId="1CDB5317" w14:textId="695D6245" w:rsidR="00EC4F4D" w:rsidRDefault="002B2481" w:rsidP="00EC4F4D">
      <w:r>
        <w:rPr>
          <w:lang w:val="en-IN"/>
        </w:rPr>
        <w:t xml:space="preserve">  </w:t>
      </w:r>
    </w:p>
    <w:p w14:paraId="250F69AE" w14:textId="77777777" w:rsidR="00EC4F4D" w:rsidRDefault="00EC4F4D" w:rsidP="00EC4F4D">
      <w:pPr>
        <w:pStyle w:val="Heading2"/>
      </w:pPr>
    </w:p>
    <w:p w14:paraId="5B560742" w14:textId="77777777" w:rsidR="00EC4F4D" w:rsidRDefault="00EC4F4D" w:rsidP="00EC4F4D"/>
    <w:p w14:paraId="0E616105" w14:textId="77777777" w:rsidR="00EC4F4D" w:rsidRDefault="00EC4F4D" w:rsidP="00EC4F4D"/>
    <w:p w14:paraId="48D3C1D3" w14:textId="77777777" w:rsidR="00EC4F4D" w:rsidRDefault="00EC4F4D" w:rsidP="00EC4F4D"/>
    <w:p w14:paraId="7EBFA0A7" w14:textId="77777777" w:rsidR="00EC4F4D" w:rsidRDefault="00EC4F4D" w:rsidP="00EC4F4D">
      <w:pPr>
        <w:pStyle w:val="Heading2"/>
      </w:pPr>
      <w:r>
        <w:lastRenderedPageBreak/>
        <w:t>EXISTING METHOD</w:t>
      </w:r>
    </w:p>
    <w:p w14:paraId="1883212E" w14:textId="77777777" w:rsidR="00EC4F4D" w:rsidRDefault="00EC4F4D" w:rsidP="00EC4F4D"/>
    <w:p w14:paraId="799C9496" w14:textId="77777777" w:rsidR="00EC4F4D" w:rsidRDefault="00EC4F4D" w:rsidP="00EC4F4D">
      <w:r w:rsidRPr="00EC4F4D">
        <w:t>#). Existing Methods for Building a Multi-Page Responsive Website.</w:t>
      </w:r>
    </w:p>
    <w:p w14:paraId="06FD2526" w14:textId="77777777" w:rsidR="00EC4F4D" w:rsidRPr="00EC4F4D" w:rsidRDefault="00EC4F4D" w:rsidP="00EC4F4D">
      <w:pPr>
        <w:rPr>
          <w:lang w:val="en-IN"/>
        </w:rPr>
      </w:pPr>
    </w:p>
    <w:p w14:paraId="3886D096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1). Responsive Web Design (RWD)</w:t>
      </w:r>
    </w:p>
    <w:p w14:paraId="26FCE3A9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2). Mobile-First Design</w:t>
      </w:r>
    </w:p>
    <w:p w14:paraId="4EB683B7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3). Frameworks and Libraries</w:t>
      </w:r>
    </w:p>
    <w:p w14:paraId="4AE7DB99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4). </w:t>
      </w:r>
      <w:r w:rsidRPr="00EC4F4D">
        <w:rPr>
          <w:b/>
          <w:bCs/>
          <w:lang w:val="en-IN"/>
        </w:rPr>
        <w:t>Responsive Navigation</w:t>
      </w:r>
    </w:p>
    <w:p w14:paraId="3BE04770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5). Content Prioritization</w:t>
      </w:r>
    </w:p>
    <w:p w14:paraId="262158C6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6). Adaptive Images</w:t>
      </w:r>
    </w:p>
    <w:p w14:paraId="68576989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7). Performance Optimization</w:t>
      </w:r>
    </w:p>
    <w:p w14:paraId="7C78A327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8). Content Management Systems (CMS)</w:t>
      </w:r>
    </w:p>
    <w:p w14:paraId="3B180F12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9). Testing Across Devices</w:t>
      </w:r>
    </w:p>
    <w:p w14:paraId="250701C7" w14:textId="77777777" w:rsidR="00EC4F4D" w:rsidRDefault="00EC4F4D" w:rsidP="00EC4F4D"/>
    <w:p w14:paraId="18DBF9C6" w14:textId="77777777" w:rsidR="00EC4F4D" w:rsidRPr="00EC4F4D" w:rsidRDefault="00EC4F4D" w:rsidP="00EC4F4D">
      <w:pPr>
        <w:rPr>
          <w:lang w:val="en-IN"/>
        </w:rPr>
      </w:pPr>
      <w:r w:rsidRPr="00EC4F4D">
        <w:t xml:space="preserve">These methods collectively ensure that a multi-page responsive website is both user-friendly and efficient across a wide range of devices. By adhering to these best practices, developers can create websites that provide a consistent and high-quality user experience. </w:t>
      </w:r>
    </w:p>
    <w:p w14:paraId="4A09E989" w14:textId="77777777" w:rsidR="00EC4F4D" w:rsidRDefault="00EC4F4D" w:rsidP="00EC4F4D"/>
    <w:p w14:paraId="795106FB" w14:textId="77777777" w:rsidR="00EC4F4D" w:rsidRDefault="00EC4F4D" w:rsidP="00EC4F4D">
      <w:pPr>
        <w:pStyle w:val="Heading2"/>
      </w:pPr>
      <w:r>
        <w:t>PROPOSED METHOD WITH ARCHITECTURE</w:t>
      </w:r>
    </w:p>
    <w:p w14:paraId="3485BFB3" w14:textId="77777777" w:rsidR="00EC4F4D" w:rsidRDefault="00EC4F4D" w:rsidP="00EC4F4D"/>
    <w:p w14:paraId="0A17FAE4" w14:textId="77777777" w:rsidR="00EC4F4D" w:rsidRDefault="00EC4F4D" w:rsidP="00EC4F4D">
      <w:pPr>
        <w:rPr>
          <w:lang w:val="en-IN"/>
        </w:rPr>
      </w:pPr>
      <w:r w:rsidRPr="00EC4F4D">
        <w:t xml:space="preserve">#). </w:t>
      </w:r>
      <w:r w:rsidRPr="00EC4F4D">
        <w:rPr>
          <w:lang w:val="en-IN"/>
        </w:rPr>
        <w:t>Planning and Requirements Gathering</w:t>
      </w:r>
    </w:p>
    <w:p w14:paraId="5500AD88" w14:textId="77777777" w:rsidR="00EC4F4D" w:rsidRPr="00EC4F4D" w:rsidRDefault="00EC4F4D" w:rsidP="00EC4F4D">
      <w:pPr>
        <w:rPr>
          <w:lang w:val="en-IN"/>
        </w:rPr>
      </w:pPr>
    </w:p>
    <w:p w14:paraId="160E16CC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1). </w:t>
      </w:r>
      <w:r w:rsidRPr="00EC4F4D">
        <w:rPr>
          <w:b/>
          <w:bCs/>
        </w:rPr>
        <w:t>Identify Target Audience:</w:t>
      </w:r>
      <w:r w:rsidRPr="00EC4F4D">
        <w:t xml:space="preserve"> Understand who the users are, their devices, and their behavior.</w:t>
      </w:r>
    </w:p>
    <w:p w14:paraId="358D422A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2). </w:t>
      </w:r>
      <w:r w:rsidRPr="00EC4F4D">
        <w:rPr>
          <w:b/>
          <w:bCs/>
        </w:rPr>
        <w:t>Define Key Objectives:</w:t>
      </w:r>
      <w:r w:rsidRPr="00EC4F4D">
        <w:t xml:space="preserve"> Establish the primary goals of the website (e.g., information dissemination, lead generation, e-commerce).</w:t>
      </w:r>
    </w:p>
    <w:p w14:paraId="073005A0" w14:textId="77777777" w:rsidR="00EC4F4D" w:rsidRDefault="00EC4F4D" w:rsidP="00EC4F4D">
      <w:r w:rsidRPr="00EC4F4D">
        <w:rPr>
          <w:lang w:val="en-IN"/>
        </w:rPr>
        <w:t xml:space="preserve">3). </w:t>
      </w:r>
      <w:r w:rsidRPr="00EC4F4D">
        <w:rPr>
          <w:b/>
          <w:bCs/>
        </w:rPr>
        <w:t>Site Map Creation:</w:t>
      </w:r>
      <w:r w:rsidRPr="00EC4F4D">
        <w:t xml:space="preserve"> Outline the structure of the website, listing all main pages and subpages.</w:t>
      </w:r>
    </w:p>
    <w:p w14:paraId="58547FB9" w14:textId="77777777" w:rsidR="00EC4F4D" w:rsidRPr="00EC4F4D" w:rsidRDefault="00EC4F4D" w:rsidP="00EC4F4D">
      <w:pPr>
        <w:rPr>
          <w:lang w:val="en-IN"/>
        </w:rPr>
      </w:pPr>
    </w:p>
    <w:p w14:paraId="3CB4C9AE" w14:textId="77777777" w:rsid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#). Design Phase </w:t>
      </w:r>
    </w:p>
    <w:p w14:paraId="7EA9DA25" w14:textId="77777777" w:rsidR="00EC4F4D" w:rsidRPr="00EC4F4D" w:rsidRDefault="00EC4F4D" w:rsidP="00EC4F4D">
      <w:pPr>
        <w:rPr>
          <w:lang w:val="en-IN"/>
        </w:rPr>
      </w:pPr>
    </w:p>
    <w:p w14:paraId="5522B7A6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 xml:space="preserve">1). </w:t>
      </w:r>
      <w:r w:rsidRPr="00EC4F4D">
        <w:rPr>
          <w:b/>
          <w:bCs/>
        </w:rPr>
        <w:t>Mobile-First Design:</w:t>
      </w:r>
      <w:r w:rsidRPr="00EC4F4D">
        <w:t xml:space="preserve"> Start designing for the smallest screen sizes first, ensuring that the design is intuitive and user-friendly on mobile devices.</w:t>
      </w:r>
    </w:p>
    <w:p w14:paraId="2FEC3F09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2).</w:t>
      </w:r>
      <w:r w:rsidRPr="00EC4F4D">
        <w:rPr>
          <w:b/>
          <w:bCs/>
        </w:rPr>
        <w:t xml:space="preserve"> Responsive Prototypes:</w:t>
      </w:r>
      <w:r w:rsidRPr="00EC4F4D">
        <w:t xml:space="preserve"> Develop interactive prototypes that demonstrate how the website will look and behave across various devices.</w:t>
      </w:r>
      <w:r w:rsidRPr="00EC4F4D">
        <w:rPr>
          <w:lang w:val="en-IN"/>
        </w:rPr>
        <w:t xml:space="preserve"> </w:t>
      </w:r>
    </w:p>
    <w:p w14:paraId="153B0D0C" w14:textId="77777777" w:rsidR="00EC4F4D" w:rsidRDefault="00EC4F4D" w:rsidP="00EC4F4D"/>
    <w:p w14:paraId="1570317F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lang w:val="en-IN"/>
        </w:rPr>
        <w:t>Development Phase</w:t>
      </w:r>
    </w:p>
    <w:p w14:paraId="0C278817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lang w:val="en-IN"/>
        </w:rPr>
        <w:t>Front-End Development</w:t>
      </w:r>
    </w:p>
    <w:p w14:paraId="639CA19C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lang w:val="en-IN"/>
        </w:rPr>
        <w:t xml:space="preserve">JavaScript </w:t>
      </w:r>
      <w:proofErr w:type="spellStart"/>
      <w:r w:rsidRPr="00EC4F4D">
        <w:rPr>
          <w:lang w:val="en-IN"/>
        </w:rPr>
        <w:t>Enhanceme</w:t>
      </w:r>
      <w:proofErr w:type="spellEnd"/>
    </w:p>
    <w:p w14:paraId="0AF0D3EA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lang w:val="en-IN"/>
        </w:rPr>
        <w:t>Back-End Development</w:t>
      </w:r>
    </w:p>
    <w:p w14:paraId="53FE5D3F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lang w:val="en-IN"/>
        </w:rPr>
        <w:t>Testing and Quality Assurance</w:t>
      </w:r>
    </w:p>
    <w:p w14:paraId="604C1E4A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b/>
          <w:bCs/>
          <w:lang w:val="en-IN"/>
        </w:rPr>
        <w:t>Deployment</w:t>
      </w:r>
    </w:p>
    <w:p w14:paraId="6332E601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rPr>
          <w:lang w:val="en-IN"/>
        </w:rPr>
        <w:t>Maintenance and Updates</w:t>
      </w:r>
    </w:p>
    <w:p w14:paraId="32AEAE7F" w14:textId="77777777" w:rsidR="00EC4F4D" w:rsidRPr="00EC4F4D" w:rsidRDefault="00EC4F4D" w:rsidP="00EC4F4D">
      <w:pPr>
        <w:numPr>
          <w:ilvl w:val="0"/>
          <w:numId w:val="27"/>
        </w:numPr>
        <w:rPr>
          <w:lang w:val="en-IN"/>
        </w:rPr>
      </w:pPr>
      <w:r w:rsidRPr="00EC4F4D">
        <w:t>This proposed method ensure that the multi-page responsive website is scalable, secure, and delivers an optimal user experience across all devices. The architecture is modular, allowing for future enhancements and maintenance with minimal disruption.</w:t>
      </w:r>
    </w:p>
    <w:p w14:paraId="72691AD2" w14:textId="77777777" w:rsidR="00EC4F4D" w:rsidRDefault="00EC4F4D" w:rsidP="00EC4F4D"/>
    <w:p w14:paraId="4536DE94" w14:textId="77777777" w:rsidR="00EC4F4D" w:rsidRDefault="00EC4F4D" w:rsidP="00EC4F4D"/>
    <w:p w14:paraId="6505AA02" w14:textId="77777777" w:rsidR="00EC4F4D" w:rsidRDefault="00EC4F4D" w:rsidP="00EC4F4D"/>
    <w:p w14:paraId="2557EB31" w14:textId="77777777" w:rsidR="00EC4F4D" w:rsidRDefault="00EC4F4D" w:rsidP="00EC4F4D"/>
    <w:p w14:paraId="38E66FD2" w14:textId="77777777" w:rsidR="00EC4F4D" w:rsidRDefault="00EC4F4D" w:rsidP="00EC4F4D"/>
    <w:p w14:paraId="7B5CADE4" w14:textId="77777777" w:rsidR="00EC4F4D" w:rsidRDefault="00EC4F4D" w:rsidP="00EC4F4D">
      <w:pPr>
        <w:pStyle w:val="Heading2"/>
        <w:rPr>
          <w:lang w:val="en-IN"/>
        </w:rPr>
      </w:pPr>
      <w:r>
        <w:rPr>
          <w:lang w:val="en-IN"/>
        </w:rPr>
        <w:t>METHODOLOGY</w:t>
      </w:r>
    </w:p>
    <w:p w14:paraId="2D880588" w14:textId="77777777" w:rsidR="00EC4F4D" w:rsidRDefault="00EC4F4D" w:rsidP="00EC4F4D">
      <w:pPr>
        <w:rPr>
          <w:lang w:val="en-IN"/>
        </w:rPr>
      </w:pPr>
    </w:p>
    <w:p w14:paraId="5648F611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Requirement Analysis</w:t>
      </w:r>
    </w:p>
    <w:p w14:paraId="4814C4D7" w14:textId="77777777" w:rsidR="00EC4F4D" w:rsidRPr="00EC4F4D" w:rsidRDefault="00EC4F4D" w:rsidP="00EC4F4D">
      <w:pPr>
        <w:rPr>
          <w:lang w:val="en-IN"/>
        </w:rPr>
      </w:pPr>
      <w:r w:rsidRPr="00EC4F4D">
        <w:rPr>
          <w:b/>
          <w:bCs/>
        </w:rPr>
        <w:t>1). Stakeholder Consultation:</w:t>
      </w:r>
      <w:r w:rsidRPr="00EC4F4D">
        <w:t xml:space="preserve"> Engage with stakeholders to gather detailed requirements, including target audience, business goals, and key functionalities.</w:t>
      </w:r>
    </w:p>
    <w:p w14:paraId="5FD03DB3" w14:textId="77777777" w:rsidR="00EC4F4D" w:rsidRPr="00EC4F4D" w:rsidRDefault="00EC4F4D" w:rsidP="00EC4F4D">
      <w:pPr>
        <w:rPr>
          <w:lang w:val="en-IN"/>
        </w:rPr>
      </w:pPr>
      <w:r w:rsidRPr="00EC4F4D">
        <w:rPr>
          <w:b/>
          <w:bCs/>
        </w:rPr>
        <w:t>2). Competitor Analysis:</w:t>
      </w:r>
      <w:r w:rsidRPr="00EC4F4D">
        <w:t xml:space="preserve"> Analyze competitor websites to identify best practices and potential gaps in the market.</w:t>
      </w:r>
    </w:p>
    <w:p w14:paraId="52DBF4D0" w14:textId="77777777" w:rsidR="00EC4F4D" w:rsidRPr="00EC4F4D" w:rsidRDefault="00EC4F4D" w:rsidP="00EC4F4D">
      <w:pPr>
        <w:rPr>
          <w:lang w:val="en-IN"/>
        </w:rPr>
      </w:pPr>
      <w:r w:rsidRPr="00EC4F4D">
        <w:rPr>
          <w:b/>
          <w:bCs/>
        </w:rPr>
        <w:t>3). Technical Specifications:</w:t>
      </w:r>
      <w:r w:rsidRPr="00EC4F4D">
        <w:t xml:space="preserve"> Determine technical</w:t>
      </w:r>
    </w:p>
    <w:p w14:paraId="5B4BA1E8" w14:textId="77777777" w:rsidR="00EC4F4D" w:rsidRPr="00EC4F4D" w:rsidRDefault="00EC4F4D" w:rsidP="00EC4F4D">
      <w:pPr>
        <w:rPr>
          <w:lang w:val="en-IN"/>
        </w:rPr>
      </w:pPr>
      <w:r w:rsidRPr="00EC4F4D">
        <w:t xml:space="preserve"> requirements such as browser compatibility, performance metrics, and integration needs.</w:t>
      </w:r>
    </w:p>
    <w:p w14:paraId="7F8F3305" w14:textId="77777777" w:rsidR="00EC4F4D" w:rsidRPr="00EC4F4D" w:rsidRDefault="00EC4F4D" w:rsidP="00EC4F4D">
      <w:pPr>
        <w:rPr>
          <w:lang w:val="en-IN"/>
        </w:rPr>
      </w:pPr>
      <w:r w:rsidRPr="00EC4F4D">
        <w:t>#).</w:t>
      </w:r>
      <w:r w:rsidRPr="00EC4F4D">
        <w:rPr>
          <w:lang w:val="en-IN"/>
        </w:rPr>
        <w:t xml:space="preserve"> Planning and Design</w:t>
      </w:r>
    </w:p>
    <w:p w14:paraId="33A53CAE" w14:textId="77777777" w:rsidR="00EC4F4D" w:rsidRPr="00EC4F4D" w:rsidRDefault="00EC4F4D" w:rsidP="00EC4F4D">
      <w:pPr>
        <w:rPr>
          <w:lang w:val="en-IN"/>
        </w:rPr>
      </w:pPr>
      <w:r w:rsidRPr="00EC4F4D">
        <w:t>1).</w:t>
      </w:r>
      <w:r w:rsidRPr="00EC4F4D">
        <w:rPr>
          <w:lang w:val="en-IN"/>
        </w:rPr>
        <w:t xml:space="preserve"> Site Map Development</w:t>
      </w:r>
    </w:p>
    <w:p w14:paraId="6515AE69" w14:textId="77777777" w:rsidR="00EC4F4D" w:rsidRPr="00EC4F4D" w:rsidRDefault="00EC4F4D" w:rsidP="00EC4F4D">
      <w:pPr>
        <w:rPr>
          <w:lang w:val="en-IN"/>
        </w:rPr>
      </w:pPr>
      <w:r w:rsidRPr="00EC4F4D">
        <w:t xml:space="preserve">2). </w:t>
      </w:r>
      <w:r w:rsidRPr="00EC4F4D">
        <w:rPr>
          <w:lang w:val="en-IN"/>
        </w:rPr>
        <w:t>Wireframing</w:t>
      </w:r>
    </w:p>
    <w:p w14:paraId="0BD0CBC3" w14:textId="77777777" w:rsidR="00EC4F4D" w:rsidRPr="00EC4F4D" w:rsidRDefault="00EC4F4D" w:rsidP="00EC4F4D">
      <w:pPr>
        <w:rPr>
          <w:lang w:val="en-IN"/>
        </w:rPr>
      </w:pPr>
      <w:r w:rsidRPr="00EC4F4D">
        <w:t xml:space="preserve">3). </w:t>
      </w:r>
      <w:r w:rsidRPr="00EC4F4D">
        <w:rPr>
          <w:lang w:val="en-IN"/>
        </w:rPr>
        <w:t>Visual Design</w:t>
      </w:r>
    </w:p>
    <w:p w14:paraId="6425B49B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#). Testing</w:t>
      </w:r>
    </w:p>
    <w:p w14:paraId="158E8410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1). Unit Testing</w:t>
      </w:r>
    </w:p>
    <w:p w14:paraId="176D26EB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2). Cross-Browser Testing</w:t>
      </w:r>
    </w:p>
    <w:p w14:paraId="517AB553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3). Device Testing</w:t>
      </w:r>
    </w:p>
    <w:p w14:paraId="6B8B1494" w14:textId="77777777" w:rsidR="00EC4F4D" w:rsidRPr="00EC4F4D" w:rsidRDefault="00EC4F4D" w:rsidP="00EC4F4D">
      <w:pPr>
        <w:rPr>
          <w:lang w:val="en-IN"/>
        </w:rPr>
      </w:pPr>
      <w:r w:rsidRPr="00EC4F4D">
        <w:rPr>
          <w:lang w:val="en-IN"/>
        </w:rPr>
        <w:t>4). Performance Testing</w:t>
      </w:r>
    </w:p>
    <w:p w14:paraId="51A17364" w14:textId="77777777" w:rsidR="00EC4F4D" w:rsidRPr="00EC4F4D" w:rsidRDefault="00EC4F4D" w:rsidP="00EC4F4D">
      <w:pPr>
        <w:rPr>
          <w:lang w:val="en-IN"/>
        </w:rPr>
      </w:pPr>
      <w:r>
        <w:rPr>
          <w:lang w:val="en-IN"/>
        </w:rPr>
        <w:t xml:space="preserve">#). </w:t>
      </w:r>
      <w:r w:rsidRPr="00EC4F4D">
        <w:rPr>
          <w:lang w:val="en-IN"/>
        </w:rPr>
        <w:t>Development Phase</w:t>
      </w:r>
    </w:p>
    <w:p w14:paraId="39D4A675" w14:textId="77777777" w:rsidR="00EC4F4D" w:rsidRPr="00EC4F4D" w:rsidRDefault="00EC4F4D" w:rsidP="00EC4F4D">
      <w:pPr>
        <w:rPr>
          <w:lang w:val="en-IN"/>
        </w:rPr>
      </w:pPr>
      <w:r>
        <w:rPr>
          <w:lang w:val="en-IN"/>
        </w:rPr>
        <w:t xml:space="preserve">1). </w:t>
      </w:r>
      <w:r w:rsidRPr="00EC4F4D">
        <w:rPr>
          <w:lang w:val="en-IN"/>
        </w:rPr>
        <w:t>Front-End Development</w:t>
      </w:r>
    </w:p>
    <w:p w14:paraId="2E02BC42" w14:textId="77777777" w:rsidR="00EC4F4D" w:rsidRPr="00EC4F4D" w:rsidRDefault="00EC4F4D" w:rsidP="00EC4F4D">
      <w:pPr>
        <w:rPr>
          <w:lang w:val="en-IN"/>
        </w:rPr>
      </w:pPr>
      <w:r>
        <w:rPr>
          <w:lang w:val="en-IN"/>
        </w:rPr>
        <w:t xml:space="preserve">2). </w:t>
      </w:r>
      <w:r w:rsidRPr="00EC4F4D">
        <w:rPr>
          <w:lang w:val="en-IN"/>
        </w:rPr>
        <w:t>Back-End Development</w:t>
      </w:r>
    </w:p>
    <w:p w14:paraId="39FCFD14" w14:textId="77777777" w:rsidR="00EC4F4D" w:rsidRPr="00EC4F4D" w:rsidRDefault="00EC4F4D" w:rsidP="00EC4F4D">
      <w:pPr>
        <w:rPr>
          <w:lang w:val="en-IN"/>
        </w:rPr>
      </w:pPr>
      <w:r>
        <w:rPr>
          <w:lang w:val="en-IN"/>
        </w:rPr>
        <w:t xml:space="preserve">3). </w:t>
      </w:r>
      <w:r w:rsidRPr="00EC4F4D">
        <w:rPr>
          <w:lang w:val="en-IN"/>
        </w:rPr>
        <w:t>Database Design:</w:t>
      </w:r>
    </w:p>
    <w:p w14:paraId="3985BE95" w14:textId="77777777" w:rsidR="00EC4F4D" w:rsidRDefault="00EC4F4D" w:rsidP="00EC4F4D"/>
    <w:p w14:paraId="5AED3D8F" w14:textId="77777777" w:rsidR="00EC4F4D" w:rsidRPr="00EC4F4D" w:rsidRDefault="00EC4F4D" w:rsidP="00EC4F4D">
      <w:pPr>
        <w:rPr>
          <w:lang w:val="en-IN"/>
        </w:rPr>
      </w:pPr>
      <w:proofErr w:type="gramStart"/>
      <w:r>
        <w:t>.</w:t>
      </w:r>
      <w:r w:rsidRPr="00EC4F4D">
        <w:t>This</w:t>
      </w:r>
      <w:proofErr w:type="gramEnd"/>
      <w:r w:rsidRPr="00EC4F4D">
        <w:t xml:space="preserve"> methodology ensures a structured approach to building a multi-page responsive website, covering every phase from planning to post-deployment. By following these steps, you can create a website that is not only visually appealing but also functional, scalable, and user-friendly across all devices.</w:t>
      </w:r>
    </w:p>
    <w:p w14:paraId="5A5F7236" w14:textId="77777777" w:rsidR="00EC4F4D" w:rsidRDefault="00EC4F4D" w:rsidP="00EC4F4D"/>
    <w:p w14:paraId="1AAD649A" w14:textId="77777777" w:rsidR="00EC4F4D" w:rsidRDefault="00EC4F4D" w:rsidP="00EC4F4D"/>
    <w:p w14:paraId="08F91967" w14:textId="77777777" w:rsidR="00EC4F4D" w:rsidRDefault="00EC4F4D" w:rsidP="00EC4F4D">
      <w:pPr>
        <w:pStyle w:val="Heading2"/>
      </w:pPr>
      <w:r>
        <w:t>IMPLEMENTATION</w:t>
      </w:r>
    </w:p>
    <w:p w14:paraId="57503366" w14:textId="77777777" w:rsidR="00EC4F4D" w:rsidRDefault="00EC4F4D" w:rsidP="00EC4F4D"/>
    <w:p w14:paraId="3AD0A5A0" w14:textId="77777777" w:rsidR="005545DE" w:rsidRDefault="005545DE" w:rsidP="005545DE">
      <w:pPr>
        <w:rPr>
          <w:lang w:val="en-IN"/>
        </w:rPr>
      </w:pPr>
      <w:r w:rsidRPr="005545DE">
        <w:rPr>
          <w:lang w:val="en-IN"/>
        </w:rPr>
        <w:t>#). 1. Project Setup</w:t>
      </w:r>
    </w:p>
    <w:p w14:paraId="716EAF3B" w14:textId="77777777" w:rsidR="005545DE" w:rsidRPr="005545DE" w:rsidRDefault="005545DE" w:rsidP="005545DE">
      <w:pPr>
        <w:rPr>
          <w:lang w:val="en-IN"/>
        </w:rPr>
      </w:pPr>
    </w:p>
    <w:p w14:paraId="3E456EE8" w14:textId="77777777" w:rsidR="005545DE" w:rsidRPr="005545DE" w:rsidRDefault="005545DE" w:rsidP="005545DE">
      <w:pPr>
        <w:rPr>
          <w:lang w:val="en-IN"/>
        </w:rPr>
      </w:pPr>
      <w:r w:rsidRPr="005545DE">
        <w:rPr>
          <w:b/>
          <w:bCs/>
        </w:rPr>
        <w:t xml:space="preserve">1). </w:t>
      </w:r>
      <w:r w:rsidRPr="005545DE">
        <w:rPr>
          <w:lang w:val="en-IN"/>
        </w:rPr>
        <w:t>Version Control System (VCS)</w:t>
      </w:r>
    </w:p>
    <w:p w14:paraId="08BC9985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2). Development Environment</w:t>
      </w:r>
    </w:p>
    <w:p w14:paraId="465A319F" w14:textId="77777777" w:rsidR="005545DE" w:rsidRDefault="005545DE" w:rsidP="005545DE">
      <w:pPr>
        <w:rPr>
          <w:lang w:val="en-IN"/>
        </w:rPr>
      </w:pPr>
      <w:r w:rsidRPr="005545DE">
        <w:rPr>
          <w:lang w:val="en-IN"/>
        </w:rPr>
        <w:t>3). Initial Project Setup</w:t>
      </w:r>
    </w:p>
    <w:p w14:paraId="0D2E8458" w14:textId="77777777" w:rsidR="005545DE" w:rsidRPr="005545DE" w:rsidRDefault="005545DE" w:rsidP="005545DE">
      <w:pPr>
        <w:rPr>
          <w:lang w:val="en-IN"/>
        </w:rPr>
      </w:pPr>
    </w:p>
    <w:p w14:paraId="4C97E6CE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#). 2. Front-End Development</w:t>
      </w:r>
    </w:p>
    <w:p w14:paraId="7A7E4792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1). HTML5 Structure</w:t>
      </w:r>
    </w:p>
    <w:p w14:paraId="598CAAF7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2). CSS3 &amp; Preprocessing</w:t>
      </w:r>
    </w:p>
    <w:p w14:paraId="0487BA8C" w14:textId="77777777" w:rsidR="005545DE" w:rsidRDefault="005545DE" w:rsidP="005545DE">
      <w:pPr>
        <w:rPr>
          <w:lang w:val="en-IN"/>
        </w:rPr>
      </w:pPr>
      <w:r w:rsidRPr="005545DE">
        <w:rPr>
          <w:lang w:val="en-IN"/>
        </w:rPr>
        <w:t>3). JavaScript &amp; Interactivity</w:t>
      </w:r>
    </w:p>
    <w:p w14:paraId="660C4727" w14:textId="77777777" w:rsidR="005545DE" w:rsidRPr="005545DE" w:rsidRDefault="005545DE" w:rsidP="005545DE">
      <w:pPr>
        <w:rPr>
          <w:lang w:val="en-IN"/>
        </w:rPr>
      </w:pPr>
    </w:p>
    <w:p w14:paraId="00128926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#). 3. Back-End Development</w:t>
      </w:r>
    </w:p>
    <w:p w14:paraId="62243272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1). Server-Side Setup</w:t>
      </w:r>
    </w:p>
    <w:p w14:paraId="21B02FBC" w14:textId="77777777" w:rsidR="005545DE" w:rsidRDefault="005545DE" w:rsidP="005545DE">
      <w:pPr>
        <w:rPr>
          <w:b/>
          <w:bCs/>
          <w:lang w:val="en-IN"/>
        </w:rPr>
      </w:pPr>
      <w:r w:rsidRPr="005545DE">
        <w:rPr>
          <w:lang w:val="en-IN"/>
        </w:rPr>
        <w:t xml:space="preserve">2). </w:t>
      </w:r>
      <w:r w:rsidRPr="005545DE">
        <w:rPr>
          <w:b/>
          <w:bCs/>
          <w:lang w:val="en-IN"/>
        </w:rPr>
        <w:t>User Authentication &amp; Authorization</w:t>
      </w:r>
    </w:p>
    <w:p w14:paraId="7F240B1F" w14:textId="77777777" w:rsidR="005545DE" w:rsidRPr="005545DE" w:rsidRDefault="005545DE" w:rsidP="005545DE">
      <w:pPr>
        <w:rPr>
          <w:lang w:val="en-IN"/>
        </w:rPr>
      </w:pPr>
    </w:p>
    <w:p w14:paraId="24CB9D93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lastRenderedPageBreak/>
        <w:t xml:space="preserve">#). </w:t>
      </w:r>
      <w:r w:rsidRPr="005545DE">
        <w:rPr>
          <w:b/>
          <w:bCs/>
          <w:lang w:val="en-IN"/>
        </w:rPr>
        <w:t>4. Testing</w:t>
      </w:r>
    </w:p>
    <w:p w14:paraId="3268C6E0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1). Front-End Testing</w:t>
      </w:r>
    </w:p>
    <w:p w14:paraId="78A25B3C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 xml:space="preserve">2). </w:t>
      </w:r>
      <w:r w:rsidRPr="005545DE">
        <w:rPr>
          <w:b/>
          <w:bCs/>
          <w:lang w:val="en-IN"/>
        </w:rPr>
        <w:t>Back-End Testing</w:t>
      </w:r>
    </w:p>
    <w:p w14:paraId="0793012A" w14:textId="77777777" w:rsidR="005545DE" w:rsidRDefault="005545DE" w:rsidP="005545DE">
      <w:pPr>
        <w:rPr>
          <w:lang w:val="en-IN"/>
        </w:rPr>
      </w:pPr>
      <w:r w:rsidRPr="005545DE">
        <w:rPr>
          <w:lang w:val="en-IN"/>
        </w:rPr>
        <w:t>3). Performance Testing</w:t>
      </w:r>
    </w:p>
    <w:p w14:paraId="2DA05F2F" w14:textId="77777777" w:rsidR="005545DE" w:rsidRPr="005545DE" w:rsidRDefault="005545DE" w:rsidP="005545DE">
      <w:pPr>
        <w:rPr>
          <w:lang w:val="en-IN"/>
        </w:rPr>
      </w:pPr>
    </w:p>
    <w:p w14:paraId="7C704704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#). 5. Deployment</w:t>
      </w:r>
    </w:p>
    <w:p w14:paraId="7A616673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1). Preparing for Deployment</w:t>
      </w:r>
    </w:p>
    <w:p w14:paraId="05A44FAE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2). Deployment to Server</w:t>
      </w:r>
    </w:p>
    <w:p w14:paraId="0B916A1B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3). Monitoring &amp; Maintenance</w:t>
      </w:r>
    </w:p>
    <w:p w14:paraId="64A04182" w14:textId="77777777" w:rsidR="00EC4F4D" w:rsidRDefault="00EC4F4D" w:rsidP="00EC4F4D"/>
    <w:p w14:paraId="72FDFECD" w14:textId="77777777" w:rsidR="005545DE" w:rsidRPr="005545DE" w:rsidRDefault="005545DE" w:rsidP="005545DE">
      <w:pPr>
        <w:rPr>
          <w:lang w:val="en-IN"/>
        </w:rPr>
      </w:pPr>
      <w:r w:rsidRPr="005545DE">
        <w:rPr>
          <w:lang w:val="en-IN"/>
        </w:rPr>
        <w:t>6. Post-Deployment Maintenance</w:t>
      </w:r>
    </w:p>
    <w:p w14:paraId="1524F1DD" w14:textId="77777777" w:rsidR="005545DE" w:rsidRPr="005545DE" w:rsidRDefault="005545DE" w:rsidP="005545DE">
      <w:pPr>
        <w:rPr>
          <w:lang w:val="en-IN"/>
        </w:rPr>
      </w:pPr>
      <w:r>
        <w:rPr>
          <w:lang w:val="en-IN"/>
        </w:rPr>
        <w:t xml:space="preserve">1). </w:t>
      </w:r>
      <w:r w:rsidRPr="005545DE">
        <w:rPr>
          <w:lang w:val="en-IN"/>
        </w:rPr>
        <w:t>Content Updates</w:t>
      </w:r>
    </w:p>
    <w:p w14:paraId="455F7AA2" w14:textId="77777777" w:rsidR="005545DE" w:rsidRPr="005545DE" w:rsidRDefault="005545DE" w:rsidP="005545DE">
      <w:pPr>
        <w:rPr>
          <w:lang w:val="en-IN"/>
        </w:rPr>
      </w:pPr>
      <w:r>
        <w:rPr>
          <w:lang w:val="en-IN"/>
        </w:rPr>
        <w:t xml:space="preserve">2). </w:t>
      </w:r>
      <w:r w:rsidRPr="005545DE">
        <w:rPr>
          <w:lang w:val="en-IN"/>
        </w:rPr>
        <w:t>Performance Optimization</w:t>
      </w:r>
    </w:p>
    <w:p w14:paraId="7AF08066" w14:textId="77777777" w:rsidR="005545DE" w:rsidRPr="005545DE" w:rsidRDefault="005545DE" w:rsidP="005545DE">
      <w:pPr>
        <w:rPr>
          <w:lang w:val="en-IN"/>
        </w:rPr>
      </w:pPr>
      <w:r>
        <w:rPr>
          <w:lang w:val="en-IN"/>
        </w:rPr>
        <w:t xml:space="preserve">3). </w:t>
      </w:r>
      <w:r w:rsidRPr="005545DE">
        <w:rPr>
          <w:lang w:val="en-IN"/>
        </w:rPr>
        <w:t>Security Management</w:t>
      </w:r>
    </w:p>
    <w:p w14:paraId="777ACA4E" w14:textId="77777777" w:rsidR="005545DE" w:rsidRPr="005545DE" w:rsidRDefault="005545DE" w:rsidP="005545DE">
      <w:pPr>
        <w:rPr>
          <w:lang w:val="en-IN"/>
        </w:rPr>
      </w:pPr>
      <w:r>
        <w:t xml:space="preserve">. </w:t>
      </w:r>
      <w:r w:rsidRPr="005545DE">
        <w:t>This implementation plan provides a comprehensive roadmap for building a responsive, and scalable multi-page website that performs well across various devices. Following these steps ensures a smooth development process and a high-quality end product.</w:t>
      </w:r>
    </w:p>
    <w:p w14:paraId="3CAFF8EA" w14:textId="77777777" w:rsidR="005545DE" w:rsidRDefault="005545DE" w:rsidP="00EC4F4D">
      <w:r>
        <w:t xml:space="preserve"> </w:t>
      </w:r>
    </w:p>
    <w:p w14:paraId="45ECF61C" w14:textId="77777777" w:rsidR="005545DE" w:rsidRDefault="005545DE" w:rsidP="00EC4F4D"/>
    <w:p w14:paraId="2EAA667E" w14:textId="77777777" w:rsidR="005545DE" w:rsidRDefault="005545DE" w:rsidP="005545DE">
      <w:pPr>
        <w:pStyle w:val="Heading2"/>
      </w:pPr>
      <w:r>
        <w:t>CONCLUSION</w:t>
      </w:r>
    </w:p>
    <w:p w14:paraId="5A2AACD7" w14:textId="77777777" w:rsidR="005545DE" w:rsidRDefault="005545DE" w:rsidP="005545DE"/>
    <w:p w14:paraId="32358F5F" w14:textId="77777777" w:rsidR="005545DE" w:rsidRDefault="005545DE" w:rsidP="005545DE">
      <w:r w:rsidRPr="005545DE">
        <w:rPr>
          <w:lang w:val="en-IN"/>
        </w:rPr>
        <w:t xml:space="preserve">#). </w:t>
      </w:r>
      <w:r w:rsidRPr="005545DE">
        <w:t>The development and implementation of a multi-page responsive website is a critical step in establishing a strong online presence. This type of website offers a user-friendly experience by adapting seamlessly to different devices, ensuring that content is accessible and visually appealing, whether viewed on a desktop, tablet, or mobile phone.</w:t>
      </w:r>
    </w:p>
    <w:p w14:paraId="4BC9EC21" w14:textId="77777777" w:rsidR="005545DE" w:rsidRPr="005545DE" w:rsidRDefault="005545DE" w:rsidP="005545DE">
      <w:pPr>
        <w:rPr>
          <w:lang w:val="en-IN"/>
        </w:rPr>
      </w:pPr>
    </w:p>
    <w:p w14:paraId="1C7485CF" w14:textId="77777777" w:rsidR="005545DE" w:rsidRDefault="005545DE" w:rsidP="005545DE">
      <w:r w:rsidRPr="005545DE">
        <w:t>#). Throughout this project, we've covered the essential stages from planning and design to development and deployment. By following best practices in front-end and back-end development, utilizing modern tools and frameworks, and conducting thorough testing, the final product is not only responsive but also secure, scalable, and easy to maintain.</w:t>
      </w:r>
    </w:p>
    <w:p w14:paraId="3D3E052E" w14:textId="77777777" w:rsidR="005545DE" w:rsidRPr="005545DE" w:rsidRDefault="005545DE" w:rsidP="005545DE">
      <w:pPr>
        <w:rPr>
          <w:lang w:val="en-IN"/>
        </w:rPr>
      </w:pPr>
    </w:p>
    <w:p w14:paraId="0F598B48" w14:textId="77777777" w:rsidR="005545DE" w:rsidRPr="005545DE" w:rsidRDefault="005545DE" w:rsidP="005545DE">
      <w:pPr>
        <w:rPr>
          <w:lang w:val="en-IN"/>
        </w:rPr>
      </w:pPr>
      <w:r w:rsidRPr="005545DE">
        <w:t>#). The success of a multi-page responsive website hinges on attention to detail in the user interface, performance optimization, and ongoing maintenance. As web technologies continue to evolve, this project serves as a foundation for future enhancements, ensuring that the website remains competitive and relevant in a rapidly changing digital landscape.</w:t>
      </w:r>
    </w:p>
    <w:p w14:paraId="79410D43" w14:textId="77777777" w:rsidR="005545DE" w:rsidRDefault="005545DE" w:rsidP="005545DE"/>
    <w:p w14:paraId="4FA6C7D0" w14:textId="77777777" w:rsidR="005545DE" w:rsidRPr="005545DE" w:rsidRDefault="005545DE" w:rsidP="005545DE">
      <w:pPr>
        <w:rPr>
          <w:lang w:val="en-IN"/>
        </w:rPr>
      </w:pPr>
      <w:r>
        <w:t xml:space="preserve">#). </w:t>
      </w:r>
      <w:r w:rsidRPr="005545DE">
        <w:t>In conclusion, the implementation of a multi-page responsive website is a strategic investment that enhances user engagement, improves accessibility, and supports business growth in the digital era. This project has laid the groundwork for a robust online platform that can adapt to future needs and technological advancements.</w:t>
      </w:r>
    </w:p>
    <w:p w14:paraId="4C4C55CC" w14:textId="77777777" w:rsidR="005545DE" w:rsidRPr="005545DE" w:rsidRDefault="005545DE" w:rsidP="005545DE"/>
    <w:sectPr w:rsidR="005545DE" w:rsidRPr="005545DE" w:rsidSect="00EC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A16013"/>
    <w:multiLevelType w:val="hybridMultilevel"/>
    <w:tmpl w:val="1F3A4EFC"/>
    <w:lvl w:ilvl="0" w:tplc="9552EFF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0A5AD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CCDB8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88AD1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AC2EF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D09EA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2E42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824D3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1A389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052E76BB"/>
    <w:multiLevelType w:val="hybridMultilevel"/>
    <w:tmpl w:val="87400664"/>
    <w:lvl w:ilvl="0" w:tplc="9AEAACB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4EEDF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C23EE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2A6BF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AEA30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32337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F6282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5CBC9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12690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0D01BF"/>
    <w:multiLevelType w:val="hybridMultilevel"/>
    <w:tmpl w:val="6A32886E"/>
    <w:lvl w:ilvl="0" w:tplc="8600429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D0D27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10A8B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56973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6C851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88F19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E6C94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EE75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707CF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6D0235"/>
    <w:multiLevelType w:val="hybridMultilevel"/>
    <w:tmpl w:val="B24C7FE6"/>
    <w:lvl w:ilvl="0" w:tplc="34F60AE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A84E1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25F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085B8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8429D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A4B02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58830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62C1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D849A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0F72AA6"/>
    <w:multiLevelType w:val="hybridMultilevel"/>
    <w:tmpl w:val="D486B1BE"/>
    <w:lvl w:ilvl="0" w:tplc="5016D86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1438C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6439C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004E9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EAB94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C204A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92DB6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7C529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06D19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9E1E27"/>
    <w:multiLevelType w:val="hybridMultilevel"/>
    <w:tmpl w:val="0C8E0BD8"/>
    <w:lvl w:ilvl="0" w:tplc="C3C88D0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E8953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7A357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1EB5A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C0D95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E0BA5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E69EC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6CF99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B8183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40D6474"/>
    <w:multiLevelType w:val="hybridMultilevel"/>
    <w:tmpl w:val="EED60722"/>
    <w:lvl w:ilvl="0" w:tplc="F624484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4261D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3E1AF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9870F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EEC1B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1466C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9E506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B2027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9A637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1165373">
    <w:abstractNumId w:val="22"/>
  </w:num>
  <w:num w:numId="2" w16cid:durableId="580413463">
    <w:abstractNumId w:val="14"/>
  </w:num>
  <w:num w:numId="3" w16cid:durableId="1612124529">
    <w:abstractNumId w:val="10"/>
  </w:num>
  <w:num w:numId="4" w16cid:durableId="1493644108">
    <w:abstractNumId w:val="26"/>
  </w:num>
  <w:num w:numId="5" w16cid:durableId="702052270">
    <w:abstractNumId w:val="15"/>
  </w:num>
  <w:num w:numId="6" w16cid:durableId="254435344">
    <w:abstractNumId w:val="18"/>
  </w:num>
  <w:num w:numId="7" w16cid:durableId="660473083">
    <w:abstractNumId w:val="21"/>
  </w:num>
  <w:num w:numId="8" w16cid:durableId="280840295">
    <w:abstractNumId w:val="9"/>
  </w:num>
  <w:num w:numId="9" w16cid:durableId="233979328">
    <w:abstractNumId w:val="7"/>
  </w:num>
  <w:num w:numId="10" w16cid:durableId="709459939">
    <w:abstractNumId w:val="6"/>
  </w:num>
  <w:num w:numId="11" w16cid:durableId="1170634635">
    <w:abstractNumId w:val="5"/>
  </w:num>
  <w:num w:numId="12" w16cid:durableId="2708545">
    <w:abstractNumId w:val="4"/>
  </w:num>
  <w:num w:numId="13" w16cid:durableId="1966227427">
    <w:abstractNumId w:val="8"/>
  </w:num>
  <w:num w:numId="14" w16cid:durableId="279266856">
    <w:abstractNumId w:val="3"/>
  </w:num>
  <w:num w:numId="15" w16cid:durableId="1677921369">
    <w:abstractNumId w:val="2"/>
  </w:num>
  <w:num w:numId="16" w16cid:durableId="2105148088">
    <w:abstractNumId w:val="1"/>
  </w:num>
  <w:num w:numId="17" w16cid:durableId="354038770">
    <w:abstractNumId w:val="0"/>
  </w:num>
  <w:num w:numId="18" w16cid:durableId="898830770">
    <w:abstractNumId w:val="16"/>
  </w:num>
  <w:num w:numId="19" w16cid:durableId="383794065">
    <w:abstractNumId w:val="17"/>
  </w:num>
  <w:num w:numId="20" w16cid:durableId="312375528">
    <w:abstractNumId w:val="24"/>
  </w:num>
  <w:num w:numId="21" w16cid:durableId="530996861">
    <w:abstractNumId w:val="20"/>
  </w:num>
  <w:num w:numId="22" w16cid:durableId="1393845094">
    <w:abstractNumId w:val="13"/>
  </w:num>
  <w:num w:numId="23" w16cid:durableId="1069502659">
    <w:abstractNumId w:val="29"/>
  </w:num>
  <w:num w:numId="24" w16cid:durableId="149712789">
    <w:abstractNumId w:val="25"/>
  </w:num>
  <w:num w:numId="25" w16cid:durableId="1636178328">
    <w:abstractNumId w:val="11"/>
  </w:num>
  <w:num w:numId="26" w16cid:durableId="1706514230">
    <w:abstractNumId w:val="12"/>
  </w:num>
  <w:num w:numId="27" w16cid:durableId="238950284">
    <w:abstractNumId w:val="23"/>
  </w:num>
  <w:num w:numId="28" w16cid:durableId="833031375">
    <w:abstractNumId w:val="27"/>
  </w:num>
  <w:num w:numId="29" w16cid:durableId="1268003187">
    <w:abstractNumId w:val="19"/>
  </w:num>
  <w:num w:numId="30" w16cid:durableId="4479388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4D"/>
    <w:rsid w:val="00014215"/>
    <w:rsid w:val="00094180"/>
    <w:rsid w:val="001614A5"/>
    <w:rsid w:val="002B2481"/>
    <w:rsid w:val="003D0C42"/>
    <w:rsid w:val="00450391"/>
    <w:rsid w:val="00501337"/>
    <w:rsid w:val="0055115A"/>
    <w:rsid w:val="005545DE"/>
    <w:rsid w:val="00645252"/>
    <w:rsid w:val="006D3D74"/>
    <w:rsid w:val="007031BD"/>
    <w:rsid w:val="00812D47"/>
    <w:rsid w:val="0083569A"/>
    <w:rsid w:val="008C64F4"/>
    <w:rsid w:val="009B0DC5"/>
    <w:rsid w:val="00A9204E"/>
    <w:rsid w:val="00B003B2"/>
    <w:rsid w:val="00D24E5C"/>
    <w:rsid w:val="00DC47F0"/>
    <w:rsid w:val="00E1492E"/>
    <w:rsid w:val="00E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3121"/>
  <w15:chartTrackingRefBased/>
  <w15:docId w15:val="{3D7D72C6-1059-4E2F-B84A-1FE619C9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4D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EC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68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86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64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5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7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2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07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710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3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91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06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25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53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167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79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72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55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56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999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616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8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315">
          <w:marLeft w:val="547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08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9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uL\AppData\Local\Microsoft\Office\16.0\DTS\en-IN%7b040F326B-4E3E-4427-A556-100B875FA036%7d\%7b2F4CD097-2400-4301-849C-B204A97DB27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{2F4CD097-2400-4301-849C-B204A97DB27B}tf02786999_win32</Template>
  <TotalTime>21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 Sureshkumar</cp:lastModifiedBy>
  <cp:revision>15</cp:revision>
  <dcterms:created xsi:type="dcterms:W3CDTF">2024-08-27T09:38:00Z</dcterms:created>
  <dcterms:modified xsi:type="dcterms:W3CDTF">2024-08-27T14:42:00Z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